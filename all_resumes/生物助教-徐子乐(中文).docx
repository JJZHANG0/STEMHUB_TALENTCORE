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75A672" w14:textId="104A2D07" w:rsidR="009D024A" w:rsidRDefault="00C03E7F" w:rsidP="00C03E7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个人简历</w:t>
      </w:r>
    </w:p>
    <w:p w14:paraId="717F3B6A" w14:textId="7847B505" w:rsidR="00DA7A9D" w:rsidRDefault="009D024A">
      <w:pPr>
        <w:rPr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r w:rsidR="00C03E7F">
        <w:rPr>
          <w:rFonts w:hint="eastAsia"/>
          <w:b/>
          <w:szCs w:val="21"/>
        </w:rPr>
        <w:t>姓名：徐子乐</w:t>
      </w:r>
      <w:r w:rsidR="00C03E7F">
        <w:rPr>
          <w:rFonts w:hint="eastAsia"/>
          <w:b/>
          <w:szCs w:val="21"/>
        </w:rPr>
        <w:t xml:space="preserve">   </w:t>
      </w:r>
      <w:r w:rsidR="00DA177D">
        <w:rPr>
          <w:rFonts w:hint="eastAsia"/>
          <w:b/>
          <w:szCs w:val="21"/>
        </w:rPr>
        <w:t>性别：男</w:t>
      </w:r>
      <w:r w:rsidR="00DA177D">
        <w:rPr>
          <w:rFonts w:hint="eastAsia"/>
          <w:b/>
          <w:szCs w:val="21"/>
        </w:rPr>
        <w:t xml:space="preserve">   </w:t>
      </w:r>
      <w:r w:rsidR="00DA177D">
        <w:rPr>
          <w:rFonts w:hint="eastAsia"/>
          <w:b/>
          <w:szCs w:val="21"/>
        </w:rPr>
        <w:t>出生年月：</w:t>
      </w:r>
      <w:r w:rsidR="00DA177D">
        <w:rPr>
          <w:rFonts w:hint="eastAsia"/>
          <w:b/>
          <w:szCs w:val="21"/>
        </w:rPr>
        <w:t>2004.06.16</w:t>
      </w:r>
    </w:p>
    <w:p w14:paraId="39174B7E" w14:textId="0C8239E0" w:rsidR="009D024A" w:rsidRPr="00DA177D" w:rsidRDefault="009D024A" w:rsidP="00DA177D">
      <w:pPr>
        <w:ind w:firstLineChars="900" w:firstLine="1897"/>
        <w:rPr>
          <w:szCs w:val="21"/>
        </w:rPr>
      </w:pPr>
      <w:r>
        <w:rPr>
          <w:rFonts w:hint="eastAsia"/>
          <w:b/>
          <w:szCs w:val="21"/>
        </w:rPr>
        <w:t>EMAIL</w:t>
      </w:r>
      <w:r>
        <w:rPr>
          <w:rFonts w:hint="eastAsia"/>
          <w:szCs w:val="21"/>
        </w:rPr>
        <w:t>：</w:t>
      </w:r>
      <w:hyperlink r:id="rId7" w:history="1">
        <w:r w:rsidR="00DA177D" w:rsidRPr="00160F32">
          <w:rPr>
            <w:rStyle w:val="a3"/>
            <w:rFonts w:hint="eastAsia"/>
            <w:szCs w:val="21"/>
          </w:rPr>
          <w:t>1571274394@qq.com</w:t>
        </w:r>
      </w:hyperlink>
      <w:r w:rsidR="00DA177D">
        <w:rPr>
          <w:rFonts w:hint="eastAsia"/>
          <w:szCs w:val="21"/>
        </w:rPr>
        <w:t xml:space="preserve">    </w:t>
      </w:r>
      <w:r w:rsidR="00DA177D">
        <w:rPr>
          <w:rFonts w:hint="eastAsia"/>
          <w:b/>
          <w:szCs w:val="21"/>
        </w:rPr>
        <w:t>手机</w:t>
      </w:r>
      <w:r w:rsidR="00DA177D">
        <w:rPr>
          <w:rFonts w:hint="eastAsia"/>
          <w:szCs w:val="21"/>
        </w:rPr>
        <w:t>：</w:t>
      </w:r>
      <w:r w:rsidR="00DA177D">
        <w:rPr>
          <w:rFonts w:hint="eastAsia"/>
          <w:szCs w:val="21"/>
        </w:rPr>
        <w:t>13918192496</w:t>
      </w:r>
    </w:p>
    <w:p w14:paraId="4DB7EF86" w14:textId="3E3287F5" w:rsidR="00DA7A9D" w:rsidRDefault="00DA7A9D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 w:rsidR="00AC768B">
        <w:rPr>
          <w:rFonts w:hint="eastAsia"/>
          <w:szCs w:val="21"/>
        </w:rPr>
        <w:t xml:space="preserve">  </w:t>
      </w:r>
      <w:r w:rsidRPr="00DA7A9D">
        <w:rPr>
          <w:rFonts w:hint="eastAsia"/>
          <w:b/>
          <w:szCs w:val="21"/>
        </w:rPr>
        <w:t>地址：</w:t>
      </w:r>
      <w:r w:rsidR="00C03E7F">
        <w:rPr>
          <w:rFonts w:hint="eastAsia"/>
          <w:szCs w:val="21"/>
        </w:rPr>
        <w:t>上海市闵行区</w:t>
      </w:r>
      <w:r w:rsidR="00AC768B">
        <w:rPr>
          <w:rFonts w:hint="eastAsia"/>
          <w:szCs w:val="21"/>
        </w:rPr>
        <w:t>七宝镇</w:t>
      </w:r>
      <w:r>
        <w:rPr>
          <w:rFonts w:hint="eastAsia"/>
          <w:szCs w:val="21"/>
        </w:rPr>
        <w:t xml:space="preserve">  </w:t>
      </w:r>
      <w:r w:rsidR="00AC768B">
        <w:rPr>
          <w:rFonts w:hint="eastAsia"/>
          <w:szCs w:val="21"/>
        </w:rPr>
        <w:t xml:space="preserve">          </w:t>
      </w:r>
      <w:r w:rsidRPr="00DA7A9D">
        <w:rPr>
          <w:rFonts w:hint="eastAsia"/>
          <w:b/>
          <w:szCs w:val="21"/>
        </w:rPr>
        <w:t>邮编</w:t>
      </w:r>
      <w:r>
        <w:rPr>
          <w:rFonts w:hint="eastAsia"/>
          <w:szCs w:val="21"/>
        </w:rPr>
        <w:t>：</w:t>
      </w:r>
      <w:r w:rsidR="00C03E7F">
        <w:rPr>
          <w:rFonts w:hint="eastAsia"/>
          <w:szCs w:val="21"/>
        </w:rPr>
        <w:t>201105</w:t>
      </w:r>
    </w:p>
    <w:p w14:paraId="5F096A6F" w14:textId="5AA4518F" w:rsidR="00DA177D" w:rsidRDefault="00DA177D" w:rsidP="00DA177D">
      <w:pPr>
        <w:ind w:firstLineChars="600" w:firstLine="1265"/>
        <w:rPr>
          <w:szCs w:val="21"/>
        </w:rPr>
      </w:pPr>
      <w:r w:rsidRPr="00DA177D">
        <w:rPr>
          <w:rFonts w:hint="eastAsia"/>
          <w:b/>
          <w:bCs/>
          <w:szCs w:val="21"/>
        </w:rPr>
        <w:t>政治面貌：</w:t>
      </w:r>
      <w:r>
        <w:rPr>
          <w:rFonts w:hint="eastAsia"/>
          <w:szCs w:val="21"/>
        </w:rPr>
        <w:t>共青团员</w:t>
      </w:r>
      <w:r w:rsidR="00A20367">
        <w:rPr>
          <w:rFonts w:hint="eastAsia"/>
          <w:szCs w:val="21"/>
        </w:rPr>
        <w:t>（入党积极分子）</w:t>
      </w:r>
      <w:r>
        <w:rPr>
          <w:rFonts w:hint="eastAsia"/>
          <w:szCs w:val="21"/>
        </w:rPr>
        <w:t xml:space="preserve">  </w:t>
      </w:r>
      <w:r w:rsidRPr="00DA177D">
        <w:rPr>
          <w:rFonts w:hint="eastAsia"/>
          <w:b/>
          <w:bCs/>
          <w:szCs w:val="21"/>
        </w:rPr>
        <w:t>学历：</w:t>
      </w:r>
      <w:r>
        <w:rPr>
          <w:rFonts w:hint="eastAsia"/>
          <w:szCs w:val="21"/>
        </w:rPr>
        <w:t>本科</w:t>
      </w:r>
      <w:r>
        <w:rPr>
          <w:rFonts w:hint="eastAsia"/>
          <w:szCs w:val="21"/>
        </w:rPr>
        <w:t xml:space="preserve">  </w:t>
      </w:r>
      <w:r w:rsidRPr="00DA177D">
        <w:rPr>
          <w:rFonts w:hint="eastAsia"/>
          <w:b/>
          <w:bCs/>
          <w:szCs w:val="21"/>
        </w:rPr>
        <w:t>所学专业：</w:t>
      </w:r>
      <w:r>
        <w:rPr>
          <w:rFonts w:hint="eastAsia"/>
          <w:szCs w:val="21"/>
        </w:rPr>
        <w:t>计算机科学与技术</w:t>
      </w:r>
    </w:p>
    <w:p w14:paraId="246CBDD9" w14:textId="77777777" w:rsidR="009D024A" w:rsidRDefault="009D024A">
      <w:pPr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                         </w:t>
      </w:r>
      <w:r>
        <w:rPr>
          <w:rFonts w:hint="eastAsia"/>
          <w:szCs w:val="21"/>
        </w:rPr>
        <w:t xml:space="preserve">  </w:t>
      </w:r>
    </w:p>
    <w:p w14:paraId="45519633" w14:textId="22B5F523" w:rsidR="009D024A" w:rsidRDefault="009D024A" w:rsidP="00DA177D">
      <w:pPr>
        <w:ind w:leftChars="-513" w:left="-251" w:hangingChars="392" w:hanging="826"/>
        <w:jc w:val="left"/>
        <w:rPr>
          <w:szCs w:val="21"/>
        </w:rPr>
      </w:pPr>
      <w:r>
        <w:rPr>
          <w:rFonts w:hint="eastAsia"/>
          <w:b/>
          <w:i/>
          <w:szCs w:val="21"/>
        </w:rPr>
        <w:t xml:space="preserve">   </w:t>
      </w:r>
      <w:r>
        <w:rPr>
          <w:rFonts w:hint="eastAsia"/>
          <w:b/>
          <w:i/>
          <w:color w:val="FFFFFF"/>
          <w:szCs w:val="21"/>
        </w:rPr>
        <w:t xml:space="preserve"> </w:t>
      </w:r>
      <w:r>
        <w:rPr>
          <w:rFonts w:hint="eastAsia"/>
          <w:b/>
          <w:color w:val="FFFFFF"/>
          <w:szCs w:val="21"/>
        </w:rPr>
        <w:t xml:space="preserve">   </w:t>
      </w:r>
      <w:r w:rsidR="00DA177D">
        <w:rPr>
          <w:rFonts w:hint="eastAsia"/>
          <w:b/>
          <w:color w:val="FFFFFF"/>
          <w:szCs w:val="21"/>
        </w:rPr>
        <w:t>所学所知</w:t>
      </w:r>
      <w:r>
        <w:rPr>
          <w:rFonts w:hint="eastAsia"/>
          <w:b/>
          <w:color w:val="FFFFFF"/>
          <w:szCs w:val="21"/>
        </w:rPr>
        <w:t xml:space="preserve">     </w:t>
      </w:r>
      <w:r>
        <w:rPr>
          <w:rFonts w:hint="eastAsia"/>
          <w:color w:val="FFFFFF"/>
          <w:szCs w:val="21"/>
        </w:rPr>
        <w:t xml:space="preserve">                                                                               </w:t>
      </w:r>
      <w:r w:rsidR="00000000">
        <w:rPr>
          <w:b/>
          <w:color w:val="FFFFFF"/>
          <w:szCs w:val="21"/>
        </w:rPr>
        <w:pict w14:anchorId="1E459C9D">
          <v:group id="_x0000_s2050" style="position:absolute;left:0;text-align:left;margin-left:-27.15pt;margin-top:0;width:468.15pt;height:16.55pt;z-index:-251660288;mso-position-horizontal-relative:text;mso-position-vertical-relative:text" coordsize="9363,331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51" type="#_x0000_t116" style="position:absolute;width:1440;height:331" fillcolor="#036"/>
            <v:line id="_x0000_s2052" style="position:absolute" from="183,312" to="9363,312" strokecolor="#036" strokeweight="2pt"/>
          </v:group>
        </w:pict>
      </w:r>
      <w:r>
        <w:rPr>
          <w:rFonts w:hint="eastAsia"/>
          <w:b/>
          <w:color w:val="FFFFFF"/>
          <w:szCs w:val="21"/>
        </w:rPr>
        <w:t xml:space="preserve">                                                                                                                           </w:t>
      </w:r>
    </w:p>
    <w:p w14:paraId="56E5FEBE" w14:textId="3D13219B" w:rsidR="00DA177D" w:rsidRDefault="00DA177D" w:rsidP="00DA177D">
      <w:pPr>
        <w:ind w:leftChars="-513" w:left="-254" w:hangingChars="392" w:hanging="823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必修：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语言、</w:t>
      </w:r>
      <w:r>
        <w:rPr>
          <w:rFonts w:hint="eastAsia"/>
          <w:szCs w:val="21"/>
        </w:rPr>
        <w:t>C++</w:t>
      </w:r>
      <w:r>
        <w:rPr>
          <w:szCs w:val="21"/>
        </w:rPr>
        <w:t xml:space="preserve"> </w:t>
      </w:r>
      <w:r w:rsidR="001A04B1">
        <w:rPr>
          <w:rFonts w:hint="eastAsia"/>
          <w:szCs w:val="21"/>
        </w:rPr>
        <w:t>、</w:t>
      </w:r>
      <w:r w:rsidR="001A04B1">
        <w:rPr>
          <w:rFonts w:hint="eastAsia"/>
          <w:szCs w:val="21"/>
        </w:rPr>
        <w:t>Java</w:t>
      </w:r>
      <w:r w:rsidR="001A04B1">
        <w:rPr>
          <w:rFonts w:hint="eastAsia"/>
          <w:szCs w:val="21"/>
        </w:rPr>
        <w:t>、计算机操作系统、数据库系统</w:t>
      </w:r>
    </w:p>
    <w:p w14:paraId="3560210B" w14:textId="1BB0BE51" w:rsidR="00DA177D" w:rsidRPr="00DA177D" w:rsidRDefault="00DA177D" w:rsidP="00DA177D">
      <w:pPr>
        <w:ind w:leftChars="-513" w:left="-254" w:hangingChars="392" w:hanging="823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选修：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、信息检索与信息素养</w:t>
      </w:r>
    </w:p>
    <w:p w14:paraId="65FBFAB7" w14:textId="7864E821" w:rsidR="009D024A" w:rsidRDefault="00BF7F06">
      <w:pPr>
        <w:spacing w:line="240" w:lineRule="atLeast"/>
        <w:ind w:leftChars="-170" w:left="-357"/>
        <w:rPr>
          <w:rFonts w:ascii="楷体_GB2312" w:eastAsia="楷体_GB2312" w:hAnsi="宋体" w:hint="eastAsia"/>
          <w:b/>
          <w:szCs w:val="21"/>
        </w:rPr>
      </w:pPr>
      <w:r>
        <w:rPr>
          <w:rFonts w:ascii="宋体" w:hAnsi="宋体" w:hint="eastAsia"/>
          <w:b/>
          <w:color w:val="FFFFFF"/>
          <w:szCs w:val="21"/>
        </w:rPr>
        <w:t>自我介绍</w:t>
      </w:r>
      <w:r w:rsidR="009D024A">
        <w:rPr>
          <w:rFonts w:ascii="宋体" w:hAnsi="宋体" w:hint="eastAsia"/>
          <w:b/>
          <w:i/>
          <w:color w:val="FFFFFF"/>
          <w:szCs w:val="21"/>
        </w:rPr>
        <w:t xml:space="preserve">                 </w:t>
      </w:r>
      <w:r w:rsidR="009D024A">
        <w:rPr>
          <w:rFonts w:ascii="宋体" w:hAnsi="宋体" w:hint="eastAsia"/>
          <w:szCs w:val="21"/>
        </w:rPr>
        <w:t xml:space="preserve">                                     </w:t>
      </w:r>
      <w:r w:rsidR="009D024A">
        <w:rPr>
          <w:rFonts w:ascii="宋体" w:eastAsia="楷体_GB2312" w:hAnsi="宋体" w:cs="Arial" w:hint="eastAsia"/>
          <w:szCs w:val="21"/>
        </w:rPr>
        <w:t xml:space="preserve">                                         </w:t>
      </w:r>
      <w:r w:rsidR="009D024A">
        <w:rPr>
          <w:rFonts w:ascii="宋体" w:eastAsia="楷体_GB2312" w:hAnsi="宋体" w:cs="Arial" w:hint="eastAsia"/>
          <w:color w:val="0000FF"/>
          <w:szCs w:val="21"/>
        </w:rPr>
        <w:t xml:space="preserve"> </w:t>
      </w:r>
      <w:r w:rsidR="00000000">
        <w:rPr>
          <w:rFonts w:ascii="宋体" w:hAnsi="宋体" w:hint="eastAsia"/>
          <w:b/>
          <w:i/>
          <w:color w:val="FFFFFF"/>
          <w:szCs w:val="21"/>
        </w:rPr>
        <w:pict w14:anchorId="6F960801">
          <v:group id="_x0000_s2053" style="position:absolute;left:0;text-align:left;margin-left:-27.15pt;margin-top:0;width:468.15pt;height:16.55pt;z-index:-251657216;mso-position-horizontal-relative:text;mso-position-vertical-relative:text" coordsize="9363,331">
            <v:shape id="_x0000_s2054" type="#_x0000_t116" style="position:absolute;width:1440;height:331" fillcolor="#036"/>
            <v:line id="_x0000_s2055" style="position:absolute" from="183,312" to="9363,312" strokecolor="#036" strokeweight="2pt"/>
          </v:group>
        </w:pict>
      </w:r>
      <w:r w:rsidR="009D024A">
        <w:rPr>
          <w:rFonts w:ascii="宋体" w:hAnsi="宋体" w:hint="eastAsia"/>
          <w:b/>
          <w:i/>
          <w:color w:val="FFFFFF"/>
          <w:szCs w:val="21"/>
        </w:rPr>
        <w:t xml:space="preserve">                                                                    </w:t>
      </w:r>
      <w:r w:rsidR="009D024A">
        <w:rPr>
          <w:rFonts w:ascii="楷体_GB2312" w:eastAsia="楷体_GB2312" w:hAnsi="宋体" w:hint="eastAsia"/>
          <w:b/>
          <w:szCs w:val="21"/>
        </w:rPr>
        <w:t xml:space="preserve">                                                           </w:t>
      </w:r>
    </w:p>
    <w:p w14:paraId="0CB7A484" w14:textId="38BFD567" w:rsidR="00DA177D" w:rsidRDefault="00DA177D" w:rsidP="00DA177D">
      <w:pPr>
        <w:spacing w:line="240" w:lineRule="atLeast"/>
        <w:ind w:leftChars="-170" w:left="-357" w:firstLineChars="200" w:firstLine="420"/>
        <w:rPr>
          <w:szCs w:val="21"/>
        </w:rPr>
      </w:pPr>
      <w:r>
        <w:rPr>
          <w:rFonts w:hint="eastAsia"/>
          <w:szCs w:val="21"/>
        </w:rPr>
        <w:t>偏外向型性格，与身边的同学、朋友相处十分融洽，在团队里起到了很好的润滑剂作用，我热衷参与各种活动，并具有良好的团队协作能力，做事的时候我能够充分融入其中，尽力做到尽善尽美</w:t>
      </w:r>
      <w:r w:rsidR="00BF7F06">
        <w:rPr>
          <w:rFonts w:hint="eastAsia"/>
          <w:szCs w:val="21"/>
        </w:rPr>
        <w:t>。本人普通话标准，语言组织能力强，肯吃苦耐劳。</w:t>
      </w:r>
    </w:p>
    <w:p w14:paraId="3E84A753" w14:textId="3E11A60B" w:rsidR="009D024A" w:rsidRDefault="00BF7F06">
      <w:pPr>
        <w:spacing w:line="240" w:lineRule="atLeast"/>
        <w:ind w:leftChars="-170" w:left="-357"/>
        <w:rPr>
          <w:rFonts w:ascii="宋体" w:hAnsi="宋体" w:hint="eastAsia"/>
          <w:b/>
          <w:color w:val="FFFFFF"/>
          <w:szCs w:val="21"/>
        </w:rPr>
      </w:pPr>
      <w:r>
        <w:rPr>
          <w:rFonts w:ascii="宋体" w:hAnsi="宋体" w:hint="eastAsia"/>
          <w:b/>
          <w:color w:val="FFFFFF"/>
          <w:szCs w:val="21"/>
        </w:rPr>
        <w:t>实践经历</w:t>
      </w:r>
      <w:r w:rsidR="009D024A">
        <w:rPr>
          <w:rFonts w:ascii="宋体" w:hAnsi="宋体" w:hint="eastAsia"/>
          <w:b/>
          <w:color w:val="FFFFFF"/>
          <w:szCs w:val="21"/>
        </w:rPr>
        <w:t xml:space="preserve">                 </w:t>
      </w:r>
      <w:r w:rsidR="009D024A">
        <w:rPr>
          <w:rFonts w:ascii="宋体" w:hAnsi="宋体" w:hint="eastAsia"/>
          <w:b/>
          <w:szCs w:val="21"/>
        </w:rPr>
        <w:t xml:space="preserve">                                     </w:t>
      </w:r>
      <w:r w:rsidR="009D024A">
        <w:rPr>
          <w:rFonts w:ascii="宋体" w:eastAsia="楷体_GB2312" w:hAnsi="宋体" w:cs="Arial" w:hint="eastAsia"/>
          <w:b/>
          <w:szCs w:val="21"/>
        </w:rPr>
        <w:t xml:space="preserve">                                         </w:t>
      </w:r>
      <w:r w:rsidR="009D024A">
        <w:rPr>
          <w:rFonts w:ascii="宋体" w:eastAsia="楷体_GB2312" w:hAnsi="宋体" w:cs="Arial" w:hint="eastAsia"/>
          <w:b/>
          <w:color w:val="0000FF"/>
          <w:szCs w:val="21"/>
        </w:rPr>
        <w:t xml:space="preserve"> </w:t>
      </w:r>
      <w:r w:rsidR="00000000">
        <w:rPr>
          <w:rFonts w:ascii="宋体" w:hAnsi="宋体" w:hint="eastAsia"/>
          <w:b/>
          <w:color w:val="FFFFFF"/>
          <w:szCs w:val="21"/>
        </w:rPr>
        <w:pict w14:anchorId="69BDFE74">
          <v:group id="_x0000_s2056" style="position:absolute;left:0;text-align:left;margin-left:-27.15pt;margin-top:0;width:468.15pt;height:16.55pt;z-index:-251659264;mso-position-horizontal-relative:text;mso-position-vertical-relative:text" coordsize="9363,331">
            <v:shape id="_x0000_s2057" type="#_x0000_t116" style="position:absolute;width:1440;height:331" fillcolor="#036"/>
            <v:line id="_x0000_s2058" style="position:absolute" from="183,312" to="9363,312" strokecolor="#036" strokeweight="2pt"/>
          </v:group>
        </w:pict>
      </w:r>
      <w:r w:rsidR="009D024A">
        <w:rPr>
          <w:rFonts w:ascii="宋体" w:hAnsi="宋体" w:hint="eastAsia"/>
          <w:b/>
          <w:color w:val="FFFFFF"/>
          <w:szCs w:val="21"/>
        </w:rPr>
        <w:t xml:space="preserve">                                                                    </w:t>
      </w:r>
      <w:r w:rsidR="009D024A">
        <w:rPr>
          <w:rFonts w:ascii="楷体_GB2312" w:eastAsia="楷体_GB2312" w:hAnsi="宋体" w:hint="eastAsia"/>
          <w:b/>
          <w:szCs w:val="21"/>
        </w:rPr>
        <w:t xml:space="preserve">                                                           </w:t>
      </w:r>
    </w:p>
    <w:p w14:paraId="0213E017" w14:textId="1B5C5B30" w:rsidR="009D024A" w:rsidRDefault="00924E5C" w:rsidP="00377031">
      <w:pPr>
        <w:spacing w:line="300" w:lineRule="auto"/>
        <w:ind w:leftChars="-135" w:hangingChars="135" w:hanging="283"/>
        <w:rPr>
          <w:rFonts w:ascii="宋体" w:hAnsi="宋体" w:cs="Arial" w:hint="eastAsia"/>
          <w:b/>
          <w:szCs w:val="21"/>
        </w:rPr>
      </w:pPr>
      <w:r w:rsidRPr="00377031">
        <w:rPr>
          <w:rFonts w:hint="eastAsia"/>
          <w:szCs w:val="21"/>
        </w:rPr>
        <w:t>2</w:t>
      </w:r>
      <w:r w:rsidR="003320AC">
        <w:rPr>
          <w:rFonts w:hint="eastAsia"/>
          <w:szCs w:val="21"/>
        </w:rPr>
        <w:t>021.06-2021.07</w:t>
      </w:r>
      <w:r w:rsidR="00DA7A9D" w:rsidRPr="00377031">
        <w:rPr>
          <w:rFonts w:hint="eastAsia"/>
          <w:b/>
          <w:szCs w:val="21"/>
        </w:rPr>
        <w:t xml:space="preserve"> </w:t>
      </w:r>
      <w:r w:rsidR="00377031">
        <w:rPr>
          <w:rFonts w:ascii="宋体" w:hAnsi="宋体" w:cs="Arial" w:hint="eastAsia"/>
          <w:b/>
          <w:szCs w:val="21"/>
        </w:rPr>
        <w:t xml:space="preserve">         </w:t>
      </w:r>
      <w:r w:rsidR="003320AC">
        <w:rPr>
          <w:rFonts w:ascii="宋体" w:hAnsi="宋体" w:cs="Arial" w:hint="eastAsia"/>
          <w:b/>
          <w:szCs w:val="21"/>
        </w:rPr>
        <w:t>上海市延安中学&amp;上海市复兴中学</w:t>
      </w:r>
    </w:p>
    <w:p w14:paraId="4F888A07" w14:textId="072EB5D0" w:rsidR="003E27E5" w:rsidRDefault="003320AC" w:rsidP="00377031">
      <w:pPr>
        <w:numPr>
          <w:ilvl w:val="0"/>
          <w:numId w:val="2"/>
        </w:numPr>
        <w:tabs>
          <w:tab w:val="clear" w:pos="420"/>
          <w:tab w:val="left" w:pos="360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参与了中学创意比赛</w:t>
      </w:r>
    </w:p>
    <w:p w14:paraId="442406D0" w14:textId="5F16B5B3" w:rsidR="003E27E5" w:rsidRDefault="003320AC" w:rsidP="00377031">
      <w:pPr>
        <w:numPr>
          <w:ilvl w:val="0"/>
          <w:numId w:val="2"/>
        </w:numPr>
        <w:tabs>
          <w:tab w:val="clear" w:pos="420"/>
          <w:tab w:val="left" w:pos="360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协助中学志愿者开展创意活动展览</w:t>
      </w:r>
    </w:p>
    <w:p w14:paraId="352622FE" w14:textId="0BFD1CE8" w:rsidR="003E27E5" w:rsidRDefault="003320AC" w:rsidP="00377031">
      <w:pPr>
        <w:numPr>
          <w:ilvl w:val="0"/>
          <w:numId w:val="2"/>
        </w:numPr>
        <w:tabs>
          <w:tab w:val="clear" w:pos="420"/>
          <w:tab w:val="left" w:pos="360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负责话剧编排与幕后工作</w:t>
      </w:r>
    </w:p>
    <w:p w14:paraId="1319446A" w14:textId="372626C8" w:rsidR="009D024A" w:rsidRDefault="003320AC" w:rsidP="00377031">
      <w:pPr>
        <w:spacing w:line="300" w:lineRule="auto"/>
        <w:ind w:leftChars="-135" w:hangingChars="135" w:hanging="283"/>
        <w:rPr>
          <w:rFonts w:ascii="宋体" w:hAnsi="宋体" w:cs="Arial" w:hint="eastAsia"/>
          <w:b/>
          <w:szCs w:val="21"/>
        </w:rPr>
      </w:pPr>
      <w:r>
        <w:rPr>
          <w:rFonts w:hint="eastAsia"/>
          <w:szCs w:val="21"/>
        </w:rPr>
        <w:t>2023.06-2023.08</w:t>
      </w:r>
      <w:r w:rsidR="00377031">
        <w:rPr>
          <w:rFonts w:ascii="宋体" w:hAnsi="宋体" w:cs="Arial" w:hint="eastAsia"/>
          <w:b/>
          <w:szCs w:val="21"/>
        </w:rPr>
        <w:t xml:space="preserve">          </w:t>
      </w:r>
      <w:r>
        <w:rPr>
          <w:rFonts w:ascii="宋体" w:hAnsi="宋体" w:cs="Arial" w:hint="eastAsia"/>
          <w:b/>
          <w:szCs w:val="21"/>
        </w:rPr>
        <w:t>上海市青苗计划科创活动</w:t>
      </w:r>
      <w:r w:rsidR="00377031">
        <w:rPr>
          <w:rFonts w:ascii="宋体" w:hAnsi="宋体" w:cs="Arial" w:hint="eastAsia"/>
          <w:b/>
          <w:szCs w:val="21"/>
        </w:rPr>
        <w:t xml:space="preserve">  </w:t>
      </w:r>
      <w:r w:rsidR="009D024A">
        <w:rPr>
          <w:rFonts w:ascii="宋体" w:hAnsi="宋体" w:cs="Arial" w:hint="eastAsia"/>
          <w:b/>
          <w:szCs w:val="21"/>
        </w:rPr>
        <w:t xml:space="preserve">               </w:t>
      </w:r>
      <w:r w:rsidR="00924E5C">
        <w:rPr>
          <w:rFonts w:ascii="宋体" w:hAnsi="宋体" w:cs="Arial" w:hint="eastAsia"/>
          <w:b/>
          <w:szCs w:val="21"/>
        </w:rPr>
        <w:t xml:space="preserve">  </w:t>
      </w:r>
      <w:r>
        <w:rPr>
          <w:rFonts w:ascii="宋体" w:hAnsi="宋体" w:cs="Arial" w:hint="eastAsia"/>
          <w:b/>
          <w:szCs w:val="21"/>
        </w:rPr>
        <w:t>参与者</w:t>
      </w:r>
    </w:p>
    <w:p w14:paraId="4B625DB0" w14:textId="731A45E5" w:rsidR="003E27E5" w:rsidRDefault="003320AC" w:rsidP="00377031">
      <w:pPr>
        <w:numPr>
          <w:ilvl w:val="0"/>
          <w:numId w:val="3"/>
        </w:numPr>
        <w:tabs>
          <w:tab w:val="left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参与青苗计划培养活动</w:t>
      </w:r>
    </w:p>
    <w:p w14:paraId="17B11835" w14:textId="0FBAD8E0" w:rsidR="003E27E5" w:rsidRDefault="003320AC" w:rsidP="00377031">
      <w:pPr>
        <w:numPr>
          <w:ilvl w:val="0"/>
          <w:numId w:val="3"/>
        </w:numPr>
        <w:tabs>
          <w:tab w:val="left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完成青苗计划相应考核</w:t>
      </w:r>
    </w:p>
    <w:p w14:paraId="7FFA78F9" w14:textId="3F33FC7E" w:rsidR="003E27E5" w:rsidRDefault="00FF4DEE" w:rsidP="00377031">
      <w:pPr>
        <w:numPr>
          <w:ilvl w:val="0"/>
          <w:numId w:val="3"/>
        </w:numPr>
        <w:tabs>
          <w:tab w:val="left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了解了人工智能、后端芯片等智能技术</w:t>
      </w:r>
    </w:p>
    <w:p w14:paraId="46FFF2D9" w14:textId="06169B56" w:rsidR="003E27E5" w:rsidRPr="00EC161D" w:rsidRDefault="003E27E5" w:rsidP="00377031">
      <w:pPr>
        <w:numPr>
          <w:ilvl w:val="0"/>
          <w:numId w:val="3"/>
        </w:numPr>
        <w:tabs>
          <w:tab w:val="left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通过</w:t>
      </w:r>
      <w:r w:rsidR="00FF4DEE">
        <w:rPr>
          <w:rFonts w:ascii="宋体" w:hAnsi="宋体" w:cs="Arial" w:hint="eastAsia"/>
          <w:sz w:val="18"/>
          <w:szCs w:val="18"/>
        </w:rPr>
        <w:t>活动培养了科创动手与报告书写的能力</w:t>
      </w:r>
    </w:p>
    <w:p w14:paraId="64145B8D" w14:textId="7706964B" w:rsidR="009D024A" w:rsidRDefault="003320AC" w:rsidP="00377031">
      <w:pPr>
        <w:spacing w:line="300" w:lineRule="auto"/>
        <w:ind w:leftChars="-135" w:hangingChars="135" w:hanging="283"/>
        <w:rPr>
          <w:rFonts w:ascii="宋体" w:hAnsi="宋体" w:cs="Arial" w:hint="eastAsia"/>
          <w:b/>
          <w:szCs w:val="21"/>
        </w:rPr>
      </w:pPr>
      <w:r>
        <w:rPr>
          <w:rFonts w:hint="eastAsia"/>
          <w:szCs w:val="21"/>
        </w:rPr>
        <w:t>2023.09</w:t>
      </w:r>
      <w:r>
        <w:rPr>
          <w:rFonts w:hint="eastAsia"/>
          <w:szCs w:val="21"/>
        </w:rPr>
        <w:t>至今</w:t>
      </w:r>
      <w:r w:rsidR="00924E5C" w:rsidRPr="00377031">
        <w:rPr>
          <w:rFonts w:hint="eastAsia"/>
          <w:szCs w:val="21"/>
        </w:rPr>
        <w:t xml:space="preserve"> </w:t>
      </w:r>
      <w:r w:rsidR="00377031">
        <w:rPr>
          <w:rFonts w:ascii="宋体" w:hAnsi="宋体" w:cs="Arial" w:hint="eastAsia"/>
          <w:b/>
          <w:szCs w:val="21"/>
        </w:rPr>
        <w:t xml:space="preserve">         </w:t>
      </w:r>
      <w:r>
        <w:rPr>
          <w:rFonts w:ascii="宋体" w:hAnsi="宋体" w:cs="Arial" w:hint="eastAsia"/>
          <w:b/>
          <w:szCs w:val="21"/>
        </w:rPr>
        <w:t xml:space="preserve">  大学团科创部</w:t>
      </w:r>
      <w:r w:rsidR="00377031">
        <w:rPr>
          <w:rFonts w:ascii="宋体" w:hAnsi="宋体" w:cs="Arial" w:hint="eastAsia"/>
          <w:b/>
          <w:szCs w:val="21"/>
        </w:rPr>
        <w:t xml:space="preserve">         </w:t>
      </w:r>
      <w:r w:rsidR="009D024A">
        <w:rPr>
          <w:rFonts w:ascii="宋体" w:hAnsi="宋体" w:cs="Arial" w:hint="eastAsia"/>
          <w:b/>
          <w:szCs w:val="21"/>
        </w:rPr>
        <w:t xml:space="preserve">            </w:t>
      </w:r>
      <w:r>
        <w:rPr>
          <w:rFonts w:ascii="宋体" w:hAnsi="宋体" w:cs="Arial" w:hint="eastAsia"/>
          <w:b/>
          <w:szCs w:val="21"/>
        </w:rPr>
        <w:t>科创部</w:t>
      </w:r>
      <w:r w:rsidR="00A20367">
        <w:rPr>
          <w:rFonts w:ascii="宋体" w:hAnsi="宋体" w:cs="Arial" w:hint="eastAsia"/>
          <w:b/>
          <w:szCs w:val="21"/>
        </w:rPr>
        <w:t>组织委员</w:t>
      </w:r>
    </w:p>
    <w:p w14:paraId="7C091F90" w14:textId="523E21E2" w:rsidR="003E27E5" w:rsidRDefault="003320AC" w:rsidP="00377031">
      <w:pPr>
        <w:numPr>
          <w:ilvl w:val="0"/>
          <w:numId w:val="4"/>
        </w:numPr>
        <w:tabs>
          <w:tab w:val="clear" w:pos="420"/>
          <w:tab w:val="num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参加了四川省计算机素养知识大赛</w:t>
      </w:r>
    </w:p>
    <w:p w14:paraId="050CD45F" w14:textId="49B42897" w:rsidR="003E27E5" w:rsidRPr="00EC161D" w:rsidRDefault="003320AC" w:rsidP="00377031">
      <w:pPr>
        <w:numPr>
          <w:ilvl w:val="0"/>
          <w:numId w:val="4"/>
        </w:numPr>
        <w:tabs>
          <w:tab w:val="clear" w:pos="420"/>
          <w:tab w:val="num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通过比赛锻炼了计算机编码能力</w:t>
      </w:r>
    </w:p>
    <w:p w14:paraId="583BFA21" w14:textId="2AA2EBAF" w:rsidR="003E27E5" w:rsidRPr="003E27E5" w:rsidRDefault="003320AC" w:rsidP="00377031">
      <w:pPr>
        <w:numPr>
          <w:ilvl w:val="0"/>
          <w:numId w:val="4"/>
        </w:numPr>
        <w:tabs>
          <w:tab w:val="clear" w:pos="420"/>
          <w:tab w:val="num" w:pos="1134"/>
        </w:tabs>
        <w:spacing w:line="300" w:lineRule="auto"/>
        <w:ind w:firstLine="714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协助部门参与学校大型活动（如校</w:t>
      </w:r>
      <w:r w:rsidR="00A20367">
        <w:rPr>
          <w:rFonts w:ascii="宋体" w:hAnsi="宋体" w:cs="Arial" w:hint="eastAsia"/>
          <w:sz w:val="18"/>
          <w:szCs w:val="18"/>
        </w:rPr>
        <w:t>科创大赛</w:t>
      </w:r>
      <w:r>
        <w:rPr>
          <w:rFonts w:ascii="宋体" w:hAnsi="宋体" w:cs="Arial" w:hint="eastAsia"/>
          <w:sz w:val="18"/>
          <w:szCs w:val="18"/>
        </w:rPr>
        <w:t>）</w:t>
      </w:r>
    </w:p>
    <w:p w14:paraId="0FF7B7FB" w14:textId="46CD3FEA" w:rsidR="009D024A" w:rsidRDefault="002B62B4" w:rsidP="00377031">
      <w:pPr>
        <w:spacing w:line="300" w:lineRule="auto"/>
        <w:ind w:leftChars="-135" w:hangingChars="135" w:hanging="283"/>
        <w:rPr>
          <w:rFonts w:ascii="宋体" w:hAnsi="宋体" w:cs="Arial" w:hint="eastAsia"/>
          <w:b/>
          <w:szCs w:val="21"/>
        </w:rPr>
      </w:pPr>
      <w:r>
        <w:rPr>
          <w:rFonts w:hint="eastAsia"/>
          <w:szCs w:val="21"/>
        </w:rPr>
        <w:t>2023.09-2023.12</w:t>
      </w:r>
      <w:r w:rsidR="003E27E5" w:rsidRPr="00377031">
        <w:rPr>
          <w:rFonts w:hint="eastAsia"/>
          <w:szCs w:val="21"/>
        </w:rPr>
        <w:t xml:space="preserve"> </w:t>
      </w:r>
      <w:r w:rsidR="003E27E5">
        <w:rPr>
          <w:rFonts w:ascii="宋体" w:hAnsi="宋体" w:cs="Arial" w:hint="eastAsia"/>
          <w:b/>
          <w:szCs w:val="21"/>
        </w:rPr>
        <w:t xml:space="preserve">       </w:t>
      </w:r>
      <w:r w:rsidR="00377031">
        <w:rPr>
          <w:rFonts w:ascii="宋体" w:hAnsi="宋体" w:cs="Arial" w:hint="eastAsia"/>
          <w:b/>
          <w:szCs w:val="21"/>
        </w:rPr>
        <w:t xml:space="preserve">  </w:t>
      </w:r>
      <w:r>
        <w:rPr>
          <w:rFonts w:ascii="宋体" w:hAnsi="宋体" w:cs="Arial" w:hint="eastAsia"/>
          <w:b/>
          <w:szCs w:val="21"/>
        </w:rPr>
        <w:t>三星堆博物馆</w:t>
      </w:r>
      <w:r w:rsidR="009D024A">
        <w:rPr>
          <w:rFonts w:ascii="宋体" w:hAnsi="宋体" w:cs="Arial" w:hint="eastAsia"/>
          <w:b/>
          <w:szCs w:val="21"/>
        </w:rPr>
        <w:t xml:space="preserve">  </w:t>
      </w:r>
      <w:r w:rsidR="00377031">
        <w:rPr>
          <w:rFonts w:ascii="宋体" w:hAnsi="宋体" w:cs="Arial" w:hint="eastAsia"/>
          <w:b/>
          <w:szCs w:val="21"/>
        </w:rPr>
        <w:t xml:space="preserve">          </w:t>
      </w:r>
      <w:r w:rsidR="009D024A">
        <w:rPr>
          <w:rFonts w:ascii="宋体" w:hAnsi="宋体" w:cs="Arial" w:hint="eastAsia"/>
          <w:b/>
          <w:szCs w:val="21"/>
        </w:rPr>
        <w:t xml:space="preserve">         </w:t>
      </w:r>
      <w:r>
        <w:rPr>
          <w:rFonts w:ascii="宋体" w:hAnsi="宋体" w:cs="Arial" w:hint="eastAsia"/>
          <w:b/>
          <w:szCs w:val="21"/>
        </w:rPr>
        <w:t>实习生</w:t>
      </w:r>
    </w:p>
    <w:p w14:paraId="2D59D28E" w14:textId="709A79B7" w:rsidR="00EC161D" w:rsidRDefault="002B62B4" w:rsidP="00377031">
      <w:pPr>
        <w:numPr>
          <w:ilvl w:val="0"/>
          <w:numId w:val="4"/>
        </w:numPr>
        <w:tabs>
          <w:tab w:val="clear" w:pos="420"/>
          <w:tab w:val="left" w:pos="1134"/>
        </w:tabs>
        <w:spacing w:line="300" w:lineRule="auto"/>
        <w:ind w:left="357" w:firstLine="777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参与了博物馆解说活动</w:t>
      </w:r>
    </w:p>
    <w:p w14:paraId="69EF582B" w14:textId="0EE66373" w:rsidR="00EC161D" w:rsidRPr="00EC161D" w:rsidRDefault="002B62B4" w:rsidP="00377031">
      <w:pPr>
        <w:numPr>
          <w:ilvl w:val="0"/>
          <w:numId w:val="4"/>
        </w:numPr>
        <w:tabs>
          <w:tab w:val="clear" w:pos="420"/>
          <w:tab w:val="left" w:pos="1134"/>
        </w:tabs>
        <w:spacing w:line="300" w:lineRule="auto"/>
        <w:ind w:left="357" w:firstLine="777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了解了三星堆历史由来</w:t>
      </w:r>
    </w:p>
    <w:p w14:paraId="1E164782" w14:textId="5EE66074" w:rsidR="00EC161D" w:rsidRPr="00EC161D" w:rsidRDefault="002B62B4" w:rsidP="00377031">
      <w:pPr>
        <w:numPr>
          <w:ilvl w:val="0"/>
          <w:numId w:val="4"/>
        </w:numPr>
        <w:tabs>
          <w:tab w:val="clear" w:pos="420"/>
          <w:tab w:val="left" w:pos="1134"/>
        </w:tabs>
        <w:spacing w:line="300" w:lineRule="auto"/>
        <w:ind w:left="357" w:firstLine="777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通过实习培养了博物馆解说能力，提高了</w:t>
      </w:r>
      <w:r w:rsidR="003320AC">
        <w:rPr>
          <w:rFonts w:ascii="宋体" w:hAnsi="宋体" w:cs="Arial" w:hint="eastAsia"/>
          <w:sz w:val="18"/>
          <w:szCs w:val="18"/>
        </w:rPr>
        <w:t>人文素养</w:t>
      </w:r>
    </w:p>
    <w:p w14:paraId="4B01F89E" w14:textId="56F3C803" w:rsidR="00EC161D" w:rsidRPr="00BF7F06" w:rsidRDefault="00BF7F06" w:rsidP="00BF7F06">
      <w:pPr>
        <w:spacing w:line="240" w:lineRule="atLeast"/>
        <w:ind w:leftChars="-135" w:left="-1" w:hangingChars="134" w:hanging="282"/>
        <w:jc w:val="left"/>
        <w:rPr>
          <w:rFonts w:ascii="宋体" w:hAnsi="宋体" w:hint="eastAsia"/>
          <w:b/>
          <w:iCs/>
          <w:color w:val="FFFFFF"/>
          <w:szCs w:val="21"/>
        </w:rPr>
      </w:pPr>
      <w:r>
        <w:rPr>
          <w:rFonts w:ascii="宋体" w:hAnsi="宋体" w:hint="eastAsia"/>
          <w:b/>
          <w:iCs/>
          <w:color w:val="FFFFFF"/>
          <w:szCs w:val="21"/>
        </w:rPr>
        <w:t>荣誉证书</w:t>
      </w:r>
      <w:r w:rsidR="00EC161D" w:rsidRPr="00BF7F06">
        <w:rPr>
          <w:rFonts w:ascii="宋体" w:hAnsi="宋体" w:hint="eastAsia"/>
          <w:b/>
          <w:iCs/>
          <w:color w:val="FFFFFF"/>
          <w:szCs w:val="21"/>
        </w:rPr>
        <w:t xml:space="preserve">                                                                                               </w:t>
      </w:r>
      <w:r w:rsidR="00000000">
        <w:rPr>
          <w:rFonts w:ascii="宋体" w:hAnsi="宋体" w:hint="eastAsia"/>
          <w:b/>
          <w:iCs/>
          <w:color w:val="FFFFFF"/>
          <w:szCs w:val="21"/>
        </w:rPr>
        <w:pict w14:anchorId="38D79E27">
          <v:group id="_x0000_s2063" style="position:absolute;left:0;text-align:left;margin-left:-27.15pt;margin-top:0;width:468.15pt;height:16.55pt;z-index:-251653120;mso-position-horizontal-relative:text;mso-position-vertical-relative:text" coordsize="9363,331">
            <v:shape id="_x0000_s2064" type="#_x0000_t116" style="position:absolute;width:1440;height:331" fillcolor="#036"/>
            <v:line id="_x0000_s2065" style="position:absolute" from="183,312" to="9363,312" strokecolor="#036" strokeweight="2pt"/>
          </v:group>
        </w:pict>
      </w:r>
    </w:p>
    <w:p w14:paraId="5FFA8106" w14:textId="64A6AFA1" w:rsidR="00BF7F06" w:rsidRDefault="00D20DB8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hint="eastAsia"/>
          <w:sz w:val="18"/>
        </w:rPr>
        <w:t xml:space="preserve">2023.12.30  </w:t>
      </w:r>
      <w:r>
        <w:rPr>
          <w:rFonts w:hint="eastAsia"/>
          <w:sz w:val="18"/>
        </w:rPr>
        <w:t>高中优秀积极分子</w:t>
      </w:r>
    </w:p>
    <w:p w14:paraId="0B6B9870" w14:textId="71F636BF" w:rsidR="00D20DB8" w:rsidRDefault="00D20DB8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hint="eastAsia"/>
          <w:sz w:val="18"/>
        </w:rPr>
        <w:t>2023.12.30  2024</w:t>
      </w:r>
      <w:r>
        <w:rPr>
          <w:rFonts w:hint="eastAsia"/>
          <w:sz w:val="18"/>
        </w:rPr>
        <w:t>年寒假“返家乡”社会实践讲解暨安全培训公益讲座</w:t>
      </w:r>
    </w:p>
    <w:p w14:paraId="2D2DC818" w14:textId="7C75FDC1" w:rsidR="00D20DB8" w:rsidRDefault="00D20DB8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hint="eastAsia"/>
          <w:sz w:val="18"/>
        </w:rPr>
        <w:t xml:space="preserve">2024.04.23  </w:t>
      </w:r>
      <w:r>
        <w:rPr>
          <w:rFonts w:hint="eastAsia"/>
          <w:sz w:val="18"/>
        </w:rPr>
        <w:t>习近平新时代中国特色社会主义思想知识竞赛</w:t>
      </w:r>
    </w:p>
    <w:p w14:paraId="5FA17EAC" w14:textId="0EAD7B6A" w:rsidR="001A04B1" w:rsidRDefault="001A04B1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hint="eastAsia"/>
          <w:sz w:val="18"/>
        </w:rPr>
        <w:t xml:space="preserve">2024.11.11  </w:t>
      </w:r>
      <w:r>
        <w:rPr>
          <w:rFonts w:hint="eastAsia"/>
          <w:sz w:val="18"/>
        </w:rPr>
        <w:t>四川省信息素养大赛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校级优秀奖</w:t>
      </w:r>
    </w:p>
    <w:p w14:paraId="05A443AD" w14:textId="5FE142A5" w:rsidR="001A04B1" w:rsidRDefault="001A04B1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hint="eastAsia"/>
          <w:sz w:val="18"/>
        </w:rPr>
        <w:t xml:space="preserve">2024.12.09  </w:t>
      </w:r>
      <w:r>
        <w:rPr>
          <w:rFonts w:hint="eastAsia"/>
          <w:sz w:val="18"/>
        </w:rPr>
        <w:t>校级优秀奖学金</w:t>
      </w:r>
    </w:p>
    <w:p w14:paraId="007558F0" w14:textId="5BB017E6" w:rsidR="00BE5725" w:rsidRPr="00BF7F06" w:rsidRDefault="00BE5725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hint="eastAsia"/>
          <w:sz w:val="18"/>
        </w:rPr>
        <w:t xml:space="preserve">2025.5.9    </w:t>
      </w:r>
      <w:r>
        <w:rPr>
          <w:rFonts w:hint="eastAsia"/>
          <w:sz w:val="18"/>
        </w:rPr>
        <w:t>校级提案大赛三等奖</w:t>
      </w:r>
    </w:p>
    <w:p w14:paraId="3D7E071C" w14:textId="6095ACF2" w:rsidR="009D024A" w:rsidRPr="00BF7F06" w:rsidRDefault="00BF7F06" w:rsidP="00EC161D">
      <w:pPr>
        <w:spacing w:line="240" w:lineRule="atLeast"/>
        <w:ind w:leftChars="-135" w:left="-1" w:hangingChars="134" w:hanging="282"/>
        <w:jc w:val="left"/>
        <w:rPr>
          <w:rFonts w:ascii="宋体" w:hAnsi="宋体" w:hint="eastAsia"/>
          <w:b/>
          <w:iCs/>
          <w:color w:val="FFFFFF"/>
          <w:szCs w:val="21"/>
        </w:rPr>
      </w:pPr>
      <w:r>
        <w:rPr>
          <w:rFonts w:ascii="宋体" w:hAnsi="宋体" w:hint="eastAsia"/>
          <w:b/>
          <w:iCs/>
          <w:color w:val="FFFFFF"/>
          <w:szCs w:val="21"/>
        </w:rPr>
        <w:t>专业技能</w:t>
      </w:r>
      <w:r w:rsidR="009D024A" w:rsidRPr="00BF7F06">
        <w:rPr>
          <w:rFonts w:ascii="宋体" w:hAnsi="宋体" w:hint="eastAsia"/>
          <w:b/>
          <w:iCs/>
          <w:color w:val="FFFFFF"/>
          <w:szCs w:val="21"/>
        </w:rPr>
        <w:t xml:space="preserve">                                                                                               </w:t>
      </w:r>
      <w:r w:rsidR="00000000">
        <w:rPr>
          <w:rFonts w:ascii="宋体" w:hAnsi="宋体" w:hint="eastAsia"/>
          <w:b/>
          <w:iCs/>
          <w:color w:val="FFFFFF"/>
          <w:szCs w:val="21"/>
        </w:rPr>
        <w:pict w14:anchorId="42DB1B3B">
          <v:group id="_x0000_s2059" style="position:absolute;left:0;text-align:left;margin-left:-27.15pt;margin-top:0;width:468.15pt;height:16.55pt;z-index:-251658240;mso-position-horizontal-relative:text;mso-position-vertical-relative:text" coordsize="9363,331">
            <v:shape id="_x0000_s2060" type="#_x0000_t116" style="position:absolute;width:1440;height:331" fillcolor="#036"/>
            <v:line id="_x0000_s2061" style="position:absolute" from="183,312" to="9363,312" strokecolor="#036" strokeweight="2pt"/>
          </v:group>
        </w:pict>
      </w:r>
    </w:p>
    <w:p w14:paraId="6BFA76F6" w14:textId="456ED253" w:rsidR="00AB2F24" w:rsidRDefault="00EC161D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ascii="宋体" w:hAnsi="宋体" w:hint="eastAsia"/>
          <w:sz w:val="18"/>
        </w:rPr>
        <w:t>计算机操作熟练</w:t>
      </w:r>
      <w:r w:rsidRPr="00EC161D">
        <w:rPr>
          <w:rFonts w:ascii="宋体" w:hAnsi="宋体" w:hint="eastAsia"/>
          <w:sz w:val="18"/>
        </w:rPr>
        <w:t>，</w:t>
      </w:r>
      <w:r>
        <w:rPr>
          <w:rFonts w:hint="eastAsia"/>
          <w:sz w:val="18"/>
        </w:rPr>
        <w:t>经常</w:t>
      </w:r>
      <w:r w:rsidRPr="00EC161D">
        <w:rPr>
          <w:rFonts w:hint="eastAsia"/>
          <w:sz w:val="18"/>
        </w:rPr>
        <w:t>使用</w:t>
      </w:r>
      <w:r w:rsidRPr="00EC161D">
        <w:rPr>
          <w:rFonts w:hint="eastAsia"/>
          <w:b/>
          <w:sz w:val="18"/>
        </w:rPr>
        <w:t>Excel</w:t>
      </w:r>
      <w:r w:rsidRPr="00EC161D">
        <w:rPr>
          <w:rFonts w:hint="eastAsia"/>
          <w:b/>
          <w:sz w:val="18"/>
        </w:rPr>
        <w:t>，</w:t>
      </w:r>
      <w:r w:rsidRPr="00EC161D">
        <w:rPr>
          <w:rFonts w:hint="eastAsia"/>
          <w:b/>
          <w:sz w:val="18"/>
        </w:rPr>
        <w:t>PowerPoint</w:t>
      </w:r>
      <w:r w:rsidRPr="00EC161D">
        <w:rPr>
          <w:rFonts w:hint="eastAsia"/>
          <w:b/>
          <w:sz w:val="18"/>
        </w:rPr>
        <w:t>，</w:t>
      </w:r>
      <w:r w:rsidR="00BF7F06">
        <w:rPr>
          <w:rFonts w:hint="eastAsia"/>
          <w:b/>
          <w:sz w:val="18"/>
        </w:rPr>
        <w:t>Word</w:t>
      </w:r>
      <w:r w:rsidRPr="00EC161D">
        <w:rPr>
          <w:rFonts w:hint="eastAsia"/>
          <w:b/>
          <w:sz w:val="18"/>
        </w:rPr>
        <w:t>等</w:t>
      </w:r>
      <w:r w:rsidRPr="00EC161D">
        <w:rPr>
          <w:rFonts w:hint="eastAsia"/>
          <w:sz w:val="18"/>
        </w:rPr>
        <w:t>Office</w:t>
      </w:r>
      <w:r w:rsidRPr="00EC161D">
        <w:rPr>
          <w:rFonts w:hint="eastAsia"/>
          <w:sz w:val="18"/>
        </w:rPr>
        <w:t>软件</w:t>
      </w:r>
    </w:p>
    <w:p w14:paraId="3120F2E9" w14:textId="192E3EC2" w:rsidR="00BF7F06" w:rsidRPr="001A04B1" w:rsidRDefault="00BF7F06" w:rsidP="00BF7F06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sz w:val="18"/>
        </w:rPr>
      </w:pPr>
      <w:r>
        <w:rPr>
          <w:rFonts w:ascii="宋体" w:hAnsi="宋体" w:hint="eastAsia"/>
          <w:sz w:val="18"/>
        </w:rPr>
        <w:t>良好的英文听说读写能力，能够快速浏览英文文件及书籍</w:t>
      </w:r>
    </w:p>
    <w:p w14:paraId="5B002463" w14:textId="0AA48CEF" w:rsidR="00A20367" w:rsidRPr="00A20367" w:rsidRDefault="001A04B1" w:rsidP="00A20367">
      <w:pPr>
        <w:pStyle w:val="a8"/>
        <w:numPr>
          <w:ilvl w:val="0"/>
          <w:numId w:val="5"/>
        </w:numPr>
        <w:tabs>
          <w:tab w:val="left" w:pos="1134"/>
        </w:tabs>
        <w:spacing w:line="264" w:lineRule="auto"/>
        <w:ind w:right="724" w:firstLineChars="0" w:firstLine="714"/>
        <w:rPr>
          <w:rFonts w:hint="eastAsia"/>
          <w:sz w:val="18"/>
        </w:rPr>
      </w:pPr>
      <w:r>
        <w:rPr>
          <w:rFonts w:ascii="宋体" w:hAnsi="宋体" w:hint="eastAsia"/>
          <w:sz w:val="18"/>
        </w:rPr>
        <w:lastRenderedPageBreak/>
        <w:t>英语四级52</w:t>
      </w:r>
      <w:r w:rsidR="00BE5725">
        <w:rPr>
          <w:rFonts w:ascii="宋体" w:hAnsi="宋体" w:hint="eastAsia"/>
          <w:sz w:val="18"/>
        </w:rPr>
        <w:t>5</w:t>
      </w:r>
    </w:p>
    <w:sectPr w:rsidR="00A20367" w:rsidRPr="00A20367" w:rsidSect="005250AC">
      <w:headerReference w:type="even" r:id="rId8"/>
      <w:headerReference w:type="default" r:id="rId9"/>
      <w:headerReference w:type="first" r:id="rId10"/>
      <w:pgSz w:w="11906" w:h="16838"/>
      <w:pgMar w:top="779" w:right="1800" w:bottom="77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F57C6" w14:textId="77777777" w:rsidR="00B637E6" w:rsidRDefault="00B637E6">
      <w:r>
        <w:separator/>
      </w:r>
    </w:p>
  </w:endnote>
  <w:endnote w:type="continuationSeparator" w:id="0">
    <w:p w14:paraId="2519AD8F" w14:textId="77777777" w:rsidR="00B637E6" w:rsidRDefault="00B6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DB9DF" w14:textId="77777777" w:rsidR="00B637E6" w:rsidRDefault="00B637E6">
      <w:r>
        <w:separator/>
      </w:r>
    </w:p>
  </w:footnote>
  <w:footnote w:type="continuationSeparator" w:id="0">
    <w:p w14:paraId="20547F52" w14:textId="77777777" w:rsidR="00B637E6" w:rsidRDefault="00B63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066CF" w14:textId="77777777" w:rsidR="00B93663" w:rsidRDefault="00B936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2F76C" w14:textId="77777777" w:rsidR="009D024A" w:rsidRDefault="009D024A" w:rsidP="00B93663">
    <w:pPr>
      <w:pStyle w:val="a5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8694" w14:textId="77777777" w:rsidR="00B93663" w:rsidRDefault="00B936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A462C4"/>
    <w:multiLevelType w:val="hybridMultilevel"/>
    <w:tmpl w:val="56AC6380"/>
    <w:lvl w:ilvl="0" w:tplc="9D124FA8">
      <w:start w:val="2007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D3F17E7"/>
    <w:multiLevelType w:val="hybridMultilevel"/>
    <w:tmpl w:val="483ED8BE"/>
    <w:lvl w:ilvl="0" w:tplc="12163C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174857">
    <w:abstractNumId w:val="2"/>
  </w:num>
  <w:num w:numId="2" w16cid:durableId="1145659162">
    <w:abstractNumId w:val="4"/>
  </w:num>
  <w:num w:numId="3" w16cid:durableId="1554927954">
    <w:abstractNumId w:val="1"/>
  </w:num>
  <w:num w:numId="4" w16cid:durableId="292830654">
    <w:abstractNumId w:val="3"/>
  </w:num>
  <w:num w:numId="5" w16cid:durableId="306512601">
    <w:abstractNumId w:val="0"/>
  </w:num>
  <w:num w:numId="6" w16cid:durableId="54091602">
    <w:abstractNumId w:val="5"/>
  </w:num>
  <w:num w:numId="7" w16cid:durableId="918684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24D60"/>
    <w:rsid w:val="00161805"/>
    <w:rsid w:val="00172A27"/>
    <w:rsid w:val="001A04B1"/>
    <w:rsid w:val="001D670B"/>
    <w:rsid w:val="001D6857"/>
    <w:rsid w:val="00213D71"/>
    <w:rsid w:val="002610A5"/>
    <w:rsid w:val="002B62B4"/>
    <w:rsid w:val="002D5143"/>
    <w:rsid w:val="003320AC"/>
    <w:rsid w:val="003355B6"/>
    <w:rsid w:val="00377031"/>
    <w:rsid w:val="003B282F"/>
    <w:rsid w:val="003D22D1"/>
    <w:rsid w:val="003D4D09"/>
    <w:rsid w:val="003E27E5"/>
    <w:rsid w:val="003E3DF1"/>
    <w:rsid w:val="004229F1"/>
    <w:rsid w:val="00472CE5"/>
    <w:rsid w:val="00515F06"/>
    <w:rsid w:val="005250AC"/>
    <w:rsid w:val="00541054"/>
    <w:rsid w:val="00552994"/>
    <w:rsid w:val="005604B7"/>
    <w:rsid w:val="00585DBD"/>
    <w:rsid w:val="00607FA3"/>
    <w:rsid w:val="006103E7"/>
    <w:rsid w:val="0073478C"/>
    <w:rsid w:val="00786357"/>
    <w:rsid w:val="007E4A98"/>
    <w:rsid w:val="0081172C"/>
    <w:rsid w:val="00920A2C"/>
    <w:rsid w:val="00924E5C"/>
    <w:rsid w:val="009D024A"/>
    <w:rsid w:val="00A20270"/>
    <w:rsid w:val="00A20367"/>
    <w:rsid w:val="00A208DA"/>
    <w:rsid w:val="00AB2F24"/>
    <w:rsid w:val="00AC768B"/>
    <w:rsid w:val="00B637E6"/>
    <w:rsid w:val="00B70524"/>
    <w:rsid w:val="00B93663"/>
    <w:rsid w:val="00BE5725"/>
    <w:rsid w:val="00BF7F06"/>
    <w:rsid w:val="00C03E7F"/>
    <w:rsid w:val="00D20DB8"/>
    <w:rsid w:val="00DA177D"/>
    <w:rsid w:val="00DA7A9D"/>
    <w:rsid w:val="00E71BB4"/>
    <w:rsid w:val="00EC161D"/>
    <w:rsid w:val="00F70286"/>
    <w:rsid w:val="00FA73DE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73ECA259"/>
  <w15:docId w15:val="{31B18FF1-2EE3-4280-8087-A53A4C25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0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250AC"/>
  </w:style>
  <w:style w:type="character" w:styleId="a3">
    <w:name w:val="Hyperlink"/>
    <w:basedOn w:val="a0"/>
    <w:rsid w:val="005250AC"/>
    <w:rPr>
      <w:color w:val="0000FF"/>
      <w:u w:val="single"/>
    </w:rPr>
  </w:style>
  <w:style w:type="paragraph" w:styleId="a4">
    <w:name w:val="footer"/>
    <w:basedOn w:val="a"/>
    <w:rsid w:val="00525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525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DA7A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A7A9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C161D"/>
    <w:pPr>
      <w:ind w:firstLineChars="200" w:firstLine="420"/>
    </w:pPr>
  </w:style>
  <w:style w:type="character" w:styleId="a9">
    <w:name w:val="Strong"/>
    <w:basedOn w:val="a0"/>
    <w:uiPriority w:val="22"/>
    <w:qFormat/>
    <w:rsid w:val="00AB2F24"/>
    <w:rPr>
      <w:b/>
      <w:bCs/>
    </w:rPr>
  </w:style>
  <w:style w:type="paragraph" w:styleId="aa">
    <w:name w:val="Normal (Web)"/>
    <w:basedOn w:val="a"/>
    <w:uiPriority w:val="99"/>
    <w:semiHidden/>
    <w:unhideWhenUsed/>
    <w:rsid w:val="00AB2F24"/>
    <w:pPr>
      <w:widowControl/>
      <w:jc w:val="left"/>
    </w:pPr>
    <w:rPr>
      <w:rFonts w:ascii="宋体" w:hAnsi="宋体" w:cs="宋体"/>
      <w:kern w:val="0"/>
      <w:sz w:val="24"/>
    </w:rPr>
  </w:style>
  <w:style w:type="character" w:styleId="ab">
    <w:name w:val="Unresolved Mention"/>
    <w:basedOn w:val="a0"/>
    <w:uiPriority w:val="99"/>
    <w:semiHidden/>
    <w:unhideWhenUsed/>
    <w:rsid w:val="00DA1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57127439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853</Words>
  <Characters>1092</Characters>
  <Application>Microsoft Office Word</Application>
  <DocSecurity>0</DocSecurity>
  <PresentationFormat/>
  <Lines>57</Lines>
  <Paragraphs>92</Paragraphs>
  <Slides>0</Slides>
  <Notes>0</Notes>
  <HiddenSlides>0</HiddenSlides>
  <MMClips>0</MMClips>
  <ScaleCrop>false</ScaleCrop>
  <Manager/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孙文昊</dc:title>
  <dc:subject/>
  <dc:creator>tanxiaoshu</dc:creator>
  <cp:keywords/>
  <dc:description/>
  <cp:lastModifiedBy>天乐 啸</cp:lastModifiedBy>
  <cp:revision>12</cp:revision>
  <dcterms:created xsi:type="dcterms:W3CDTF">2012-01-27T07:09:00Z</dcterms:created>
  <dcterms:modified xsi:type="dcterms:W3CDTF">2025-06-27T05:02:00Z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